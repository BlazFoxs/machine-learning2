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58177" w14:textId="77777777" w:rsidR="00F862DA" w:rsidRDefault="00000000">
      <w:pPr>
        <w:spacing w:before="62"/>
        <w:ind w:left="116" w:right="139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=</w:t>
      </w:r>
    </w:p>
    <w:p w14:paraId="45A4B847" w14:textId="77777777" w:rsidR="00F862DA" w:rsidRDefault="00000000">
      <w:pPr>
        <w:spacing w:before="39"/>
        <w:ind w:left="116" w:right="2554"/>
        <w:jc w:val="both"/>
        <w:rPr>
          <w:sz w:val="28"/>
          <w:szCs w:val="28"/>
        </w:rPr>
      </w:pP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ss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-4"/>
          <w:sz w:val="28"/>
          <w:szCs w:val="28"/>
        </w:rPr>
        <w:t>m</w:t>
      </w:r>
      <w:r>
        <w:rPr>
          <w:b/>
          <w:sz w:val="28"/>
          <w:szCs w:val="28"/>
        </w:rPr>
        <w:t>ent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4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nd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ri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- K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as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f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Bun</w:t>
      </w:r>
      <w:r>
        <w:rPr>
          <w:b/>
          <w:spacing w:val="-1"/>
          <w:sz w:val="28"/>
          <w:szCs w:val="28"/>
        </w:rPr>
        <w:t>g</w:t>
      </w:r>
      <w:r>
        <w:rPr>
          <w:b/>
          <w:sz w:val="28"/>
          <w:szCs w:val="28"/>
        </w:rPr>
        <w:t>a</w:t>
      </w:r>
    </w:p>
    <w:p w14:paraId="5B3E53FB" w14:textId="77777777" w:rsidR="00F862DA" w:rsidRDefault="00000000">
      <w:pPr>
        <w:spacing w:before="49"/>
        <w:ind w:left="116" w:right="15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=</w:t>
      </w:r>
    </w:p>
    <w:p w14:paraId="0128BC5F" w14:textId="77777777" w:rsidR="00F862DA" w:rsidRDefault="00F862DA">
      <w:pPr>
        <w:spacing w:line="160" w:lineRule="exact"/>
        <w:rPr>
          <w:sz w:val="16"/>
          <w:szCs w:val="16"/>
        </w:rPr>
      </w:pPr>
    </w:p>
    <w:p w14:paraId="12CF497A" w14:textId="77777777" w:rsidR="00F862DA" w:rsidRDefault="00F862DA">
      <w:pPr>
        <w:spacing w:line="200" w:lineRule="exact"/>
      </w:pPr>
    </w:p>
    <w:p w14:paraId="3542934E" w14:textId="16BCF0DB" w:rsidR="00F862DA" w:rsidRPr="00BA44F6" w:rsidRDefault="00000000" w:rsidP="00BA44F6">
      <w:pPr>
        <w:ind w:left="116" w:right="4532"/>
        <w:jc w:val="both"/>
        <w:rPr>
          <w:sz w:val="24"/>
          <w:szCs w:val="24"/>
          <w:lang w:val="en-ID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          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 w:rsidR="00BA44F6" w:rsidRPr="00BA44F6">
        <w:rPr>
          <w:sz w:val="24"/>
          <w:szCs w:val="24"/>
          <w:lang w:val="en-ID"/>
        </w:rPr>
        <w:t>Muhammad Umar Baihaqi</w:t>
      </w:r>
    </w:p>
    <w:p w14:paraId="5619EF57" w14:textId="01F8736F" w:rsidR="00F862DA" w:rsidRDefault="00000000">
      <w:pPr>
        <w:spacing w:before="41"/>
        <w:ind w:left="116" w:right="5669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M              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4420236110</w:t>
      </w:r>
      <w:r w:rsidR="006C4AD0">
        <w:rPr>
          <w:sz w:val="24"/>
          <w:szCs w:val="24"/>
        </w:rPr>
        <w:t>8</w:t>
      </w:r>
      <w:r w:rsidR="008F492B">
        <w:rPr>
          <w:sz w:val="24"/>
          <w:szCs w:val="24"/>
        </w:rPr>
        <w:t>2</w:t>
      </w:r>
    </w:p>
    <w:p w14:paraId="3BFFB030" w14:textId="77777777" w:rsidR="00F862DA" w:rsidRDefault="00000000">
      <w:pPr>
        <w:spacing w:before="41"/>
        <w:ind w:left="116" w:right="6348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          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 A2</w:t>
      </w:r>
    </w:p>
    <w:p w14:paraId="5B16FFD9" w14:textId="77777777" w:rsidR="00F862DA" w:rsidRDefault="00000000">
      <w:pPr>
        <w:spacing w:before="41"/>
        <w:ind w:left="116" w:right="588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        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31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2024</w:t>
      </w:r>
    </w:p>
    <w:p w14:paraId="1C61FC94" w14:textId="77777777" w:rsidR="00F862DA" w:rsidRDefault="00F862DA">
      <w:pPr>
        <w:spacing w:line="160" w:lineRule="exact"/>
        <w:rPr>
          <w:sz w:val="16"/>
          <w:szCs w:val="16"/>
        </w:rPr>
      </w:pPr>
    </w:p>
    <w:p w14:paraId="76237DF3" w14:textId="77777777" w:rsidR="00F862DA" w:rsidRDefault="00F862DA">
      <w:pPr>
        <w:spacing w:line="200" w:lineRule="exact"/>
      </w:pPr>
    </w:p>
    <w:p w14:paraId="4AA3B85B" w14:textId="77777777" w:rsidR="00F862DA" w:rsidRDefault="00000000">
      <w:pPr>
        <w:spacing w:line="275" w:lineRule="auto"/>
        <w:ind w:left="116" w:right="120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 Abs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</w:t>
      </w:r>
    </w:p>
    <w:p w14:paraId="05E45640" w14:textId="77777777" w:rsidR="00F862DA" w:rsidRDefault="00000000">
      <w:pPr>
        <w:spacing w:before="1" w:line="277" w:lineRule="auto"/>
        <w:ind w:left="836" w:right="77" w:hanging="720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k 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ni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1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</w:p>
    <w:p w14:paraId="23CD8AE7" w14:textId="77777777" w:rsidR="00F862DA" w:rsidRDefault="00000000">
      <w:pPr>
        <w:spacing w:line="260" w:lineRule="exact"/>
        <w:ind w:left="116" w:right="84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pu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a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dua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u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a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</w:p>
    <w:p w14:paraId="1F56757E" w14:textId="77777777" w:rsidR="00F862DA" w:rsidRDefault="00000000">
      <w:pPr>
        <w:spacing w:before="41" w:line="276" w:lineRule="auto"/>
        <w:ind w:left="116" w:right="74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sun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18,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ur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NN)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e-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 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ra-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ungsi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u.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</w:p>
    <w:p w14:paraId="52E637BE" w14:textId="77777777" w:rsidR="00F862DA" w:rsidRDefault="00000000">
      <w:pPr>
        <w:spacing w:before="3"/>
        <w:ind w:left="116" w:right="6216"/>
        <w:jc w:val="both"/>
        <w:rPr>
          <w:sz w:val="24"/>
          <w:szCs w:val="24"/>
        </w:rPr>
      </w:pPr>
      <w:r>
        <w:rPr>
          <w:sz w:val="24"/>
          <w:szCs w:val="24"/>
        </w:rPr>
        <w:t>97.50%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10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h.</w:t>
      </w:r>
    </w:p>
    <w:p w14:paraId="64F54D1C" w14:textId="77777777" w:rsidR="00F862DA" w:rsidRDefault="00F862DA">
      <w:pPr>
        <w:spacing w:before="8" w:line="140" w:lineRule="exact"/>
        <w:rPr>
          <w:sz w:val="15"/>
          <w:szCs w:val="15"/>
        </w:rPr>
      </w:pPr>
    </w:p>
    <w:p w14:paraId="319C2A40" w14:textId="77777777" w:rsidR="00F862DA" w:rsidRDefault="00F862DA">
      <w:pPr>
        <w:spacing w:line="200" w:lineRule="exact"/>
      </w:pPr>
    </w:p>
    <w:p w14:paraId="4F0DB57C" w14:textId="77777777" w:rsidR="00F862DA" w:rsidRDefault="00000000">
      <w:pPr>
        <w:ind w:left="116" w:right="126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</w:t>
      </w:r>
    </w:p>
    <w:p w14:paraId="5BF846E3" w14:textId="77777777" w:rsidR="00F862DA" w:rsidRDefault="00000000">
      <w:pPr>
        <w:spacing w:before="41"/>
        <w:ind w:left="116" w:right="71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5EC4616F" w14:textId="77777777" w:rsidR="00F862DA" w:rsidRDefault="00000000">
      <w:pPr>
        <w:spacing w:before="41"/>
        <w:ind w:left="116" w:right="126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</w:t>
      </w:r>
    </w:p>
    <w:p w14:paraId="2EDAB98A" w14:textId="77777777" w:rsidR="00F862DA" w:rsidRDefault="00000000">
      <w:pPr>
        <w:spacing w:before="43"/>
        <w:ind w:left="318" w:right="630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1.1     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</w:p>
    <w:p w14:paraId="180CB149" w14:textId="77777777" w:rsidR="00F862DA" w:rsidRDefault="00000000">
      <w:pPr>
        <w:spacing w:before="41" w:line="275" w:lineRule="auto"/>
        <w:ind w:left="116" w:right="76" w:firstLine="72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 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ki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ks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gun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)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tit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.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 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erf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 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k.</w:t>
      </w:r>
    </w:p>
    <w:p w14:paraId="39FA024E" w14:textId="77777777" w:rsidR="00F862DA" w:rsidRDefault="00F862DA">
      <w:pPr>
        <w:spacing w:line="120" w:lineRule="exact"/>
        <w:rPr>
          <w:sz w:val="12"/>
          <w:szCs w:val="12"/>
        </w:rPr>
      </w:pPr>
    </w:p>
    <w:p w14:paraId="47373A6F" w14:textId="77777777" w:rsidR="00F862DA" w:rsidRDefault="00F862DA">
      <w:pPr>
        <w:spacing w:line="200" w:lineRule="exact"/>
      </w:pPr>
    </w:p>
    <w:p w14:paraId="2CC994D5" w14:textId="77777777" w:rsidR="00F862DA" w:rsidRDefault="00000000">
      <w:pPr>
        <w:ind w:left="318" w:right="6128"/>
        <w:jc w:val="center"/>
        <w:rPr>
          <w:sz w:val="24"/>
          <w:szCs w:val="24"/>
        </w:rPr>
      </w:pPr>
      <w:r>
        <w:rPr>
          <w:sz w:val="24"/>
          <w:szCs w:val="24"/>
        </w:rPr>
        <w:t>1.2    Tu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4C5F876B" w14:textId="77777777" w:rsidR="00F862DA" w:rsidRDefault="00000000">
      <w:pPr>
        <w:spacing w:before="41"/>
        <w:ind w:left="836"/>
        <w:rPr>
          <w:sz w:val="24"/>
          <w:szCs w:val="24"/>
        </w:rPr>
      </w:pP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h:</w:t>
      </w:r>
    </w:p>
    <w:p w14:paraId="07DAFE20" w14:textId="77777777" w:rsidR="00F862DA" w:rsidRDefault="00000000">
      <w:pPr>
        <w:spacing w:before="43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ngun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7753B477" w14:textId="77777777" w:rsidR="00F862DA" w:rsidRDefault="00000000">
      <w:pPr>
        <w:spacing w:before="38"/>
        <w:ind w:left="915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ng.</w:t>
      </w:r>
    </w:p>
    <w:p w14:paraId="613F24D3" w14:textId="77777777" w:rsidR="00F862DA" w:rsidRDefault="00000000">
      <w:pPr>
        <w:tabs>
          <w:tab w:val="left" w:pos="900"/>
        </w:tabs>
        <w:spacing w:before="43" w:line="275" w:lineRule="auto"/>
        <w:ind w:left="915" w:right="77" w:hanging="398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.</w:t>
      </w:r>
    </w:p>
    <w:p w14:paraId="4E74AC8F" w14:textId="77777777" w:rsidR="00F862DA" w:rsidRDefault="00000000">
      <w:pPr>
        <w:tabs>
          <w:tab w:val="left" w:pos="900"/>
        </w:tabs>
        <w:spacing w:before="4" w:line="275" w:lineRule="auto"/>
        <w:ind w:left="915" w:right="75" w:hanging="398"/>
        <w:rPr>
          <w:sz w:val="24"/>
          <w:szCs w:val="24"/>
        </w:rPr>
        <w:sectPr w:rsidR="00F862DA">
          <w:pgSz w:w="11920" w:h="16840"/>
          <w:pgMar w:top="1360" w:right="1540" w:bottom="280" w:left="1540" w:header="720" w:footer="720" w:gutter="0"/>
          <w:cols w:space="720"/>
        </w:sect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e-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18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 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6D0CD817" w14:textId="77777777" w:rsidR="00F862DA" w:rsidRDefault="00000000">
      <w:pPr>
        <w:tabs>
          <w:tab w:val="left" w:pos="900"/>
        </w:tabs>
        <w:spacing w:before="62" w:line="275" w:lineRule="auto"/>
        <w:ind w:left="915" w:right="77" w:hanging="398"/>
        <w:jc w:val="both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lastRenderedPageBreak/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 xml:space="preserve">a 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2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un 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oss.</w:t>
      </w:r>
    </w:p>
    <w:p w14:paraId="20CAEB02" w14:textId="77777777" w:rsidR="00F862DA" w:rsidRDefault="00000000">
      <w:pPr>
        <w:tabs>
          <w:tab w:val="left" w:pos="900"/>
        </w:tabs>
        <w:spacing w:before="1" w:line="277" w:lineRule="auto"/>
        <w:ind w:left="915" w:right="77" w:hanging="398"/>
        <w:jc w:val="both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,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14:paraId="23A680EC" w14:textId="77777777" w:rsidR="00F862DA" w:rsidRDefault="00F862DA">
      <w:pPr>
        <w:spacing w:before="6" w:line="100" w:lineRule="exact"/>
        <w:rPr>
          <w:sz w:val="11"/>
          <w:szCs w:val="11"/>
        </w:rPr>
      </w:pPr>
    </w:p>
    <w:p w14:paraId="45ACA55E" w14:textId="77777777" w:rsidR="00F862DA" w:rsidRDefault="00F862DA">
      <w:pPr>
        <w:spacing w:line="200" w:lineRule="exact"/>
      </w:pPr>
    </w:p>
    <w:p w14:paraId="0B50D381" w14:textId="77777777" w:rsidR="00F862DA" w:rsidRDefault="00000000">
      <w:pPr>
        <w:ind w:left="356"/>
        <w:rPr>
          <w:sz w:val="24"/>
          <w:szCs w:val="24"/>
        </w:rPr>
      </w:pPr>
      <w:r>
        <w:rPr>
          <w:sz w:val="24"/>
          <w:szCs w:val="24"/>
        </w:rPr>
        <w:t>1.3   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 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</w:p>
    <w:p w14:paraId="36CEB2DD" w14:textId="77777777" w:rsidR="00F862DA" w:rsidRDefault="00000000">
      <w:pPr>
        <w:spacing w:before="41" w:line="275" w:lineRule="auto"/>
        <w:ind w:left="116" w:right="77" w:firstLine="720"/>
        <w:jc w:val="both"/>
        <w:rPr>
          <w:sz w:val="24"/>
          <w:szCs w:val="24"/>
        </w:rPr>
      </w:pP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u:</w:t>
      </w:r>
    </w:p>
    <w:p w14:paraId="32B08833" w14:textId="77777777" w:rsidR="00F862DA" w:rsidRDefault="00000000">
      <w:pPr>
        <w:spacing w:before="4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unga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</w:p>
    <w:p w14:paraId="3965E40B" w14:textId="77777777" w:rsidR="00F862DA" w:rsidRDefault="00000000">
      <w:pPr>
        <w:spacing w:before="41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unga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)</w:t>
      </w:r>
    </w:p>
    <w:p w14:paraId="14EA59D5" w14:textId="77777777" w:rsidR="00F862DA" w:rsidRDefault="00F862DA">
      <w:pPr>
        <w:spacing w:before="8" w:line="140" w:lineRule="exact"/>
        <w:rPr>
          <w:sz w:val="15"/>
          <w:szCs w:val="15"/>
        </w:rPr>
      </w:pPr>
    </w:p>
    <w:p w14:paraId="7D850011" w14:textId="77777777" w:rsidR="00F862DA" w:rsidRDefault="00F862DA">
      <w:pPr>
        <w:spacing w:line="200" w:lineRule="exact"/>
      </w:pPr>
    </w:p>
    <w:p w14:paraId="72607526" w14:textId="77777777" w:rsidR="00F862DA" w:rsidRDefault="00000000">
      <w:pPr>
        <w:ind w:left="116" w:right="126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</w:t>
      </w:r>
    </w:p>
    <w:p w14:paraId="797B1F13" w14:textId="77777777" w:rsidR="00F862DA" w:rsidRDefault="00000000">
      <w:pPr>
        <w:spacing w:before="43"/>
        <w:ind w:left="116" w:right="7316"/>
        <w:jc w:val="both"/>
        <w:rPr>
          <w:sz w:val="24"/>
          <w:szCs w:val="24"/>
        </w:rPr>
      </w:pPr>
      <w:r>
        <w:rPr>
          <w:sz w:val="24"/>
          <w:szCs w:val="24"/>
        </w:rPr>
        <w:t>2. 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</w:p>
    <w:p w14:paraId="036407E1" w14:textId="77777777" w:rsidR="00F862DA" w:rsidRDefault="00000000">
      <w:pPr>
        <w:spacing w:before="41"/>
        <w:ind w:left="116" w:right="126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</w:t>
      </w:r>
    </w:p>
    <w:p w14:paraId="2F8EEC7A" w14:textId="77777777" w:rsidR="00F862DA" w:rsidRDefault="00000000">
      <w:pPr>
        <w:spacing w:before="41"/>
        <w:ind w:left="356"/>
        <w:rPr>
          <w:sz w:val="24"/>
          <w:szCs w:val="24"/>
        </w:rPr>
      </w:pPr>
      <w:r>
        <w:rPr>
          <w:sz w:val="24"/>
          <w:szCs w:val="24"/>
        </w:rPr>
        <w:t>2.1   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</w:p>
    <w:p w14:paraId="1912BE78" w14:textId="77777777" w:rsidR="00F862DA" w:rsidRDefault="00000000">
      <w:pPr>
        <w:spacing w:before="41" w:line="276" w:lineRule="auto"/>
        <w:ind w:left="116" w:right="76" w:firstLine="72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“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gg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hyperlink r:id="rId5">
        <w:r w:rsidR="00F862DA">
          <w:rPr>
            <w:color w:val="0000FF"/>
            <w:spacing w:val="-1"/>
            <w:sz w:val="24"/>
            <w:szCs w:val="24"/>
            <w:u w:val="single" w:color="0000FF"/>
          </w:rPr>
          <w:t>F</w:t>
        </w:r>
        <w:r w:rsidR="00F862DA">
          <w:rPr>
            <w:color w:val="0000FF"/>
            <w:spacing w:val="1"/>
            <w:sz w:val="24"/>
            <w:szCs w:val="24"/>
            <w:u w:val="single" w:color="0000FF"/>
          </w:rPr>
          <w:t>l</w:t>
        </w:r>
        <w:r w:rsidR="00F862DA">
          <w:rPr>
            <w:color w:val="0000FF"/>
            <w:sz w:val="24"/>
            <w:szCs w:val="24"/>
            <w:u w:val="single" w:color="0000FF"/>
          </w:rPr>
          <w:t>ow</w:t>
        </w:r>
        <w:r w:rsidR="00F862DA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F862DA">
          <w:rPr>
            <w:color w:val="0000FF"/>
            <w:spacing w:val="2"/>
            <w:sz w:val="24"/>
            <w:szCs w:val="24"/>
            <w:u w:val="single" w:color="0000FF"/>
          </w:rPr>
          <w:t>r</w:t>
        </w:r>
        <w:r w:rsidR="00F862DA">
          <w:rPr>
            <w:color w:val="0000FF"/>
            <w:sz w:val="24"/>
            <w:szCs w:val="24"/>
            <w:u w:val="single" w:color="0000FF"/>
          </w:rPr>
          <w:t>sD</w:t>
        </w:r>
        <w:r w:rsidR="00F862DA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F862DA">
          <w:rPr>
            <w:color w:val="0000FF"/>
            <w:spacing w:val="1"/>
            <w:sz w:val="24"/>
            <w:szCs w:val="24"/>
            <w:u w:val="single" w:color="0000FF"/>
          </w:rPr>
          <w:t>t</w:t>
        </w:r>
        <w:r w:rsidR="00F862DA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F862DA">
          <w:rPr>
            <w:color w:val="0000FF"/>
            <w:sz w:val="24"/>
            <w:szCs w:val="24"/>
            <w:u w:val="single" w:color="0000FF"/>
          </w:rPr>
          <w:t>s</w:t>
        </w:r>
        <w:r w:rsidR="00F862DA">
          <w:rPr>
            <w:color w:val="0000FF"/>
            <w:spacing w:val="2"/>
            <w:sz w:val="24"/>
            <w:szCs w:val="24"/>
            <w:u w:val="single" w:color="0000FF"/>
          </w:rPr>
          <w:t>e</w:t>
        </w:r>
        <w:r w:rsidR="00F862DA">
          <w:rPr>
            <w:color w:val="0000FF"/>
            <w:spacing w:val="1"/>
            <w:sz w:val="24"/>
            <w:szCs w:val="24"/>
            <w:u w:val="single" w:color="0000FF"/>
          </w:rPr>
          <w:t>t</w:t>
        </w:r>
        <w:r w:rsidR="00F862DA">
          <w:rPr>
            <w:color w:val="000000"/>
            <w:spacing w:val="-1"/>
            <w:sz w:val="24"/>
            <w:szCs w:val="24"/>
          </w:rPr>
          <w:t>)</w:t>
        </w:r>
      </w:hyperlink>
      <w:r>
        <w:rPr>
          <w:color w:val="000000"/>
          <w:sz w:val="24"/>
          <w:szCs w:val="24"/>
        </w:rPr>
        <w:t>.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susun u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m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`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2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/t</w:t>
      </w:r>
      <w:r>
        <w:rPr>
          <w:color w:val="000000"/>
          <w:spacing w:val="-1"/>
          <w:sz w:val="24"/>
          <w:szCs w:val="24"/>
        </w:rPr>
        <w:t>ra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n` 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dua  sub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  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su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i 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s: 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`r</w:t>
      </w:r>
      <w:r>
        <w:rPr>
          <w:color w:val="000000"/>
          <w:sz w:val="24"/>
          <w:szCs w:val="24"/>
        </w:rPr>
        <w:t>os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` 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(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  bun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a 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w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2"/>
          <w:sz w:val="24"/>
          <w:szCs w:val="24"/>
        </w:rPr>
        <w:t>r</w:t>
      </w:r>
      <w:r>
        <w:rPr>
          <w:color w:val="000000"/>
          <w:sz w:val="24"/>
          <w:szCs w:val="24"/>
        </w:rPr>
        <w:t>)  d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`</w:t>
      </w:r>
      <w:r>
        <w:rPr>
          <w:color w:val="000000"/>
          <w:sz w:val="24"/>
          <w:szCs w:val="24"/>
        </w:rPr>
        <w:t>sun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ow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` </w:t>
      </w:r>
      <w:r>
        <w:rPr>
          <w:color w:val="000000"/>
          <w:spacing w:val="-1"/>
          <w:sz w:val="24"/>
          <w:szCs w:val="24"/>
        </w:rPr>
        <w:t>(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bun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2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-1"/>
          <w:sz w:val="24"/>
          <w:szCs w:val="24"/>
        </w:rPr>
        <w:t>)</w:t>
      </w:r>
      <w:r>
        <w:rPr>
          <w:color w:val="000000"/>
          <w:sz w:val="24"/>
          <w:szCs w:val="24"/>
        </w:rPr>
        <w:t>.</w:t>
      </w:r>
    </w:p>
    <w:p w14:paraId="7F21B345" w14:textId="77777777" w:rsidR="00F862DA" w:rsidRDefault="00000000">
      <w:pPr>
        <w:spacing w:before="3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ml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200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o,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:</w:t>
      </w:r>
    </w:p>
    <w:p w14:paraId="4AE74850" w14:textId="77777777" w:rsidR="00F862DA" w:rsidRDefault="00000000">
      <w:pPr>
        <w:spacing w:before="38"/>
        <w:ind w:left="1556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100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.</w:t>
      </w:r>
    </w:p>
    <w:p w14:paraId="25CE14C8" w14:textId="77777777" w:rsidR="00F862DA" w:rsidRDefault="00000000">
      <w:pPr>
        <w:spacing w:before="43"/>
        <w:ind w:left="1556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100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6E000FD3" w14:textId="77777777" w:rsidR="00F862DA" w:rsidRDefault="00000000">
      <w:pPr>
        <w:spacing w:before="41"/>
        <w:ind w:left="836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`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`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.</w:t>
      </w:r>
    </w:p>
    <w:p w14:paraId="136C0352" w14:textId="77777777" w:rsidR="00F862DA" w:rsidRDefault="00F862DA">
      <w:pPr>
        <w:spacing w:before="8" w:line="140" w:lineRule="exact"/>
        <w:rPr>
          <w:sz w:val="15"/>
          <w:szCs w:val="15"/>
        </w:rPr>
      </w:pPr>
    </w:p>
    <w:p w14:paraId="31C82965" w14:textId="77777777" w:rsidR="00F862DA" w:rsidRDefault="00F862DA">
      <w:pPr>
        <w:spacing w:line="200" w:lineRule="exact"/>
      </w:pPr>
    </w:p>
    <w:p w14:paraId="66E8E1E7" w14:textId="77777777" w:rsidR="00F862DA" w:rsidRDefault="00000000">
      <w:pPr>
        <w:ind w:left="356"/>
        <w:rPr>
          <w:sz w:val="24"/>
          <w:szCs w:val="24"/>
        </w:rPr>
      </w:pPr>
      <w:r>
        <w:rPr>
          <w:sz w:val="24"/>
          <w:szCs w:val="24"/>
        </w:rPr>
        <w:t>2.2   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 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</w:p>
    <w:p w14:paraId="0F2F4F6F" w14:textId="77777777" w:rsidR="00F862DA" w:rsidRDefault="00000000">
      <w:pPr>
        <w:spacing w:before="43" w:line="275" w:lineRule="auto"/>
        <w:ind w:left="116" w:right="77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um 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ui s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ngk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 p</w:t>
      </w:r>
      <w:r>
        <w:rPr>
          <w:spacing w:val="-1"/>
          <w:sz w:val="24"/>
          <w:szCs w:val="24"/>
        </w:rPr>
        <w:t>ra-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rc</w:t>
      </w:r>
      <w:r>
        <w:rPr>
          <w:sz w:val="24"/>
          <w:szCs w:val="24"/>
        </w:rPr>
        <w:t>hv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:</w:t>
      </w:r>
    </w:p>
    <w:p w14:paraId="25071A1C" w14:textId="77777777" w:rsidR="00F862DA" w:rsidRDefault="00000000">
      <w:pPr>
        <w:tabs>
          <w:tab w:val="left" w:pos="900"/>
        </w:tabs>
        <w:spacing w:before="4" w:line="273" w:lineRule="auto"/>
        <w:ind w:left="915" w:right="77" w:hanging="398"/>
        <w:jc w:val="both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pacing w:val="-1"/>
          <w:sz w:val="24"/>
          <w:szCs w:val="24"/>
        </w:rPr>
        <w:t>`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e`</w:t>
      </w:r>
      <w:r>
        <w:rPr>
          <w:sz w:val="24"/>
          <w:szCs w:val="24"/>
        </w:rPr>
        <w:t xml:space="preserve">: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 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di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224x224  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18.</w:t>
      </w:r>
    </w:p>
    <w:p w14:paraId="1C817446" w14:textId="77777777" w:rsidR="00F862DA" w:rsidRDefault="00000000">
      <w:pPr>
        <w:spacing w:before="6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ToT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: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nsor</w:t>
      </w:r>
    </w:p>
    <w:p w14:paraId="2D565B93" w14:textId="77777777" w:rsidR="00F862DA" w:rsidRDefault="00000000">
      <w:pPr>
        <w:spacing w:before="41"/>
        <w:ind w:left="915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h.</w:t>
      </w:r>
    </w:p>
    <w:p w14:paraId="6503EE71" w14:textId="77777777" w:rsidR="00F862DA" w:rsidRDefault="00000000">
      <w:pPr>
        <w:spacing w:before="41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e`</w:t>
      </w:r>
      <w:r>
        <w:rPr>
          <w:sz w:val="24"/>
          <w:szCs w:val="24"/>
        </w:rPr>
        <w:t>: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nsor</w:t>
      </w:r>
      <w:r>
        <w:rPr>
          <w:spacing w:val="5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gun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n  </w:t>
      </w:r>
      <w:r>
        <w:rPr>
          <w:spacing w:val="-1"/>
          <w:sz w:val="24"/>
          <w:szCs w:val="24"/>
        </w:rPr>
        <w:t>`</w:t>
      </w:r>
      <w:r>
        <w:rPr>
          <w:spacing w:val="2"/>
          <w:sz w:val="24"/>
          <w:szCs w:val="24"/>
        </w:rPr>
        <w:t>[</w:t>
      </w:r>
      <w:r>
        <w:rPr>
          <w:sz w:val="24"/>
          <w:szCs w:val="24"/>
        </w:rPr>
        <w:t>0.485,</w:t>
      </w:r>
    </w:p>
    <w:p w14:paraId="62DF4F4C" w14:textId="77777777" w:rsidR="00F862DA" w:rsidRDefault="00000000">
      <w:pPr>
        <w:spacing w:before="41" w:line="277" w:lineRule="auto"/>
        <w:ind w:left="915" w:right="75"/>
        <w:rPr>
          <w:sz w:val="24"/>
          <w:szCs w:val="24"/>
        </w:rPr>
      </w:pPr>
      <w:r>
        <w:rPr>
          <w:sz w:val="24"/>
          <w:szCs w:val="24"/>
        </w:rPr>
        <w:t>0.456,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0.406</w:t>
      </w:r>
      <w:r>
        <w:rPr>
          <w:spacing w:val="2"/>
          <w:sz w:val="24"/>
          <w:szCs w:val="24"/>
        </w:rPr>
        <w:t>]</w:t>
      </w:r>
      <w:r>
        <w:rPr>
          <w:sz w:val="24"/>
          <w:szCs w:val="24"/>
        </w:rPr>
        <w:t>`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pacing w:val="2"/>
          <w:sz w:val="24"/>
          <w:szCs w:val="24"/>
        </w:rPr>
        <w:t>[</w:t>
      </w:r>
      <w:r>
        <w:rPr>
          <w:sz w:val="24"/>
          <w:szCs w:val="24"/>
        </w:rPr>
        <w:t>0.229,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0.224,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0.225</w:t>
      </w:r>
      <w:r>
        <w:rPr>
          <w:spacing w:val="2"/>
          <w:sz w:val="24"/>
          <w:szCs w:val="24"/>
        </w:rPr>
        <w:t>]</w:t>
      </w:r>
      <w:r>
        <w:rPr>
          <w:spacing w:val="-3"/>
          <w:sz w:val="24"/>
          <w:szCs w:val="24"/>
        </w:rPr>
        <w:t>`</w:t>
      </w:r>
      <w:r>
        <w:rPr>
          <w:sz w:val="24"/>
          <w:szCs w:val="24"/>
        </w:rPr>
        <w:t>,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2BF2062E" w14:textId="77777777" w:rsidR="00F862DA" w:rsidRDefault="00000000">
      <w:pPr>
        <w:spacing w:line="260" w:lineRule="exact"/>
        <w:ind w:left="836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gi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aca</w:t>
      </w:r>
      <w:r>
        <w:rPr>
          <w:sz w:val="24"/>
          <w:szCs w:val="24"/>
        </w:rPr>
        <w:t>k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80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)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</w:p>
    <w:p w14:paraId="7EE3D7F1" w14:textId="77777777" w:rsidR="00F862DA" w:rsidRDefault="00000000">
      <w:pPr>
        <w:spacing w:before="41" w:line="275" w:lineRule="auto"/>
        <w:ind w:left="116" w:right="7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20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ungsi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`ra</w:t>
      </w:r>
      <w:r>
        <w:rPr>
          <w:sz w:val="24"/>
          <w:szCs w:val="24"/>
        </w:rPr>
        <w:t>ndo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_sp</w:t>
      </w:r>
      <w:r>
        <w:rPr>
          <w:spacing w:val="1"/>
          <w:sz w:val="24"/>
          <w:szCs w:val="24"/>
        </w:rPr>
        <w:t>lit</w:t>
      </w:r>
      <w:r>
        <w:rPr>
          <w:sz w:val="24"/>
          <w:szCs w:val="24"/>
        </w:rPr>
        <w:t>`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 xml:space="preserve">h. 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`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32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shu</w:t>
      </w:r>
      <w:r>
        <w:rPr>
          <w:spacing w:val="-1"/>
          <w:sz w:val="24"/>
          <w:szCs w:val="24"/>
        </w:rPr>
        <w:t>ff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h.</w:t>
      </w:r>
    </w:p>
    <w:p w14:paraId="05E03277" w14:textId="77777777" w:rsidR="00F862DA" w:rsidRDefault="00F862DA">
      <w:pPr>
        <w:spacing w:before="1" w:line="120" w:lineRule="exact"/>
        <w:rPr>
          <w:sz w:val="12"/>
          <w:szCs w:val="12"/>
        </w:rPr>
      </w:pPr>
    </w:p>
    <w:p w14:paraId="04FCA0BA" w14:textId="77777777" w:rsidR="00F862DA" w:rsidRDefault="00F862DA">
      <w:pPr>
        <w:spacing w:line="200" w:lineRule="exact"/>
      </w:pPr>
    </w:p>
    <w:p w14:paraId="6AAEBA76" w14:textId="77777777" w:rsidR="00F862DA" w:rsidRDefault="00000000">
      <w:pPr>
        <w:ind w:left="356"/>
        <w:rPr>
          <w:sz w:val="24"/>
          <w:szCs w:val="24"/>
        </w:rPr>
      </w:pPr>
      <w:r>
        <w:rPr>
          <w:sz w:val="24"/>
          <w:szCs w:val="24"/>
        </w:rPr>
        <w:t>2.3   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 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</w:p>
    <w:p w14:paraId="4C34383A" w14:textId="77777777" w:rsidR="00F862DA" w:rsidRDefault="00000000">
      <w:pPr>
        <w:spacing w:before="41"/>
        <w:ind w:left="836"/>
        <w:rPr>
          <w:sz w:val="24"/>
          <w:szCs w:val="24"/>
        </w:rPr>
      </w:pP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 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18.</w:t>
      </w:r>
    </w:p>
    <w:p w14:paraId="0A5DF07A" w14:textId="77777777" w:rsidR="00F862DA" w:rsidRDefault="00000000">
      <w:pPr>
        <w:tabs>
          <w:tab w:val="left" w:pos="900"/>
        </w:tabs>
        <w:spacing w:before="43" w:line="275" w:lineRule="auto"/>
        <w:ind w:left="915" w:right="74" w:hanging="398"/>
        <w:jc w:val="both"/>
        <w:rPr>
          <w:sz w:val="24"/>
          <w:szCs w:val="24"/>
        </w:rPr>
        <w:sectPr w:rsidR="00F862DA">
          <w:pgSz w:w="11920" w:h="16840"/>
          <w:pgMar w:top="1360" w:right="1540" w:bottom="280" w:left="1540" w:header="720" w:footer="720" w:gutter="0"/>
          <w:cols w:space="720"/>
        </w:sect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r  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ng: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bobot  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 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  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re-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d)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(`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18_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s.DE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AU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`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0DF1EE8" w14:textId="77777777" w:rsidR="00F862DA" w:rsidRDefault="00000000">
      <w:pPr>
        <w:tabs>
          <w:tab w:val="left" w:pos="900"/>
        </w:tabs>
        <w:spacing w:before="62" w:line="275" w:lineRule="auto"/>
        <w:ind w:left="915" w:right="77" w:hanging="398"/>
        <w:jc w:val="both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lastRenderedPageBreak/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Mod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Akh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: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ll</w:t>
      </w:r>
      <w:r>
        <w:rPr>
          <w:sz w:val="24"/>
          <w:szCs w:val="24"/>
        </w:rPr>
        <w:t xml:space="preserve">y 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) 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r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18 </w:t>
      </w:r>
      <w:r>
        <w:rPr>
          <w:spacing w:val="-1"/>
          <w:sz w:val="24"/>
          <w:szCs w:val="24"/>
        </w:rPr>
        <w:t>(`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nn.</w:t>
      </w:r>
      <w:r>
        <w:rPr>
          <w:spacing w:val="-2"/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`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2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(`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_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`)</w:t>
      </w:r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'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'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1AB19907" w14:textId="77777777" w:rsidR="00F862DA" w:rsidRDefault="00000000">
      <w:pPr>
        <w:spacing w:before="4"/>
        <w:ind w:left="877" w:right="6769"/>
        <w:jc w:val="center"/>
        <w:rPr>
          <w:sz w:val="24"/>
          <w:szCs w:val="24"/>
        </w:rPr>
      </w:pPr>
      <w:r>
        <w:rPr>
          <w:sz w:val="24"/>
          <w:szCs w:val="24"/>
        </w:rPr>
        <w:t>'sun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'.</w:t>
      </w:r>
    </w:p>
    <w:p w14:paraId="2A4866DA" w14:textId="77777777" w:rsidR="00F862DA" w:rsidRDefault="00000000">
      <w:pPr>
        <w:tabs>
          <w:tab w:val="left" w:pos="900"/>
        </w:tabs>
        <w:spacing w:before="41" w:line="275" w:lineRule="auto"/>
        <w:ind w:left="915" w:right="78" w:hanging="398"/>
        <w:jc w:val="both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: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~11.18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uh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e-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369E93B6" w14:textId="77777777" w:rsidR="00F862DA" w:rsidRDefault="00F862DA">
      <w:pPr>
        <w:spacing w:before="8" w:line="100" w:lineRule="exact"/>
        <w:rPr>
          <w:sz w:val="11"/>
          <w:szCs w:val="11"/>
        </w:rPr>
      </w:pPr>
    </w:p>
    <w:p w14:paraId="7C9570C6" w14:textId="77777777" w:rsidR="00F862DA" w:rsidRDefault="00F862DA">
      <w:pPr>
        <w:spacing w:line="200" w:lineRule="exact"/>
      </w:pPr>
    </w:p>
    <w:p w14:paraId="0C145CF6" w14:textId="77777777" w:rsidR="00F862DA" w:rsidRDefault="00000000">
      <w:pPr>
        <w:ind w:left="476"/>
        <w:rPr>
          <w:sz w:val="24"/>
          <w:szCs w:val="24"/>
        </w:rPr>
      </w:pPr>
      <w:r>
        <w:rPr>
          <w:sz w:val="24"/>
          <w:szCs w:val="24"/>
        </w:rPr>
        <w:t xml:space="preserve">2.4.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043EF4C1" w14:textId="77777777" w:rsidR="00F862DA" w:rsidRDefault="00000000">
      <w:pPr>
        <w:spacing w:before="41"/>
        <w:ind w:left="1076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14:paraId="7E404A1B" w14:textId="77777777" w:rsidR="00F862DA" w:rsidRDefault="00000000">
      <w:pPr>
        <w:spacing w:before="43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2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UDA)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2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;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2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k,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CP</w:t>
      </w:r>
      <w:r>
        <w:rPr>
          <w:sz w:val="24"/>
          <w:szCs w:val="24"/>
        </w:rPr>
        <w:t>U</w:t>
      </w:r>
    </w:p>
    <w:p w14:paraId="0367DE48" w14:textId="77777777" w:rsidR="00F862DA" w:rsidRDefault="00000000">
      <w:pPr>
        <w:spacing w:before="41"/>
        <w:ind w:left="877" w:right="6814"/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14:paraId="42C715FF" w14:textId="77777777" w:rsidR="00F862DA" w:rsidRDefault="00000000">
      <w:pPr>
        <w:spacing w:before="43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ss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on: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ungsi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`</w:t>
      </w:r>
      <w:r>
        <w:rPr>
          <w:sz w:val="24"/>
          <w:szCs w:val="24"/>
        </w:rPr>
        <w:t>nn.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ossEn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.</w:t>
      </w:r>
    </w:p>
    <w:p w14:paraId="6AA3A70F" w14:textId="77777777" w:rsidR="00F862DA" w:rsidRDefault="00000000">
      <w:pPr>
        <w:tabs>
          <w:tab w:val="left" w:pos="900"/>
        </w:tabs>
        <w:spacing w:before="41" w:line="275" w:lineRule="auto"/>
        <w:ind w:left="915" w:right="74" w:hanging="398"/>
        <w:jc w:val="both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timi</w:t>
      </w:r>
      <w:r>
        <w:rPr>
          <w:spacing w:val="-1"/>
          <w:sz w:val="24"/>
          <w:szCs w:val="24"/>
        </w:rPr>
        <w:t>zer</w:t>
      </w:r>
      <w:r>
        <w:rPr>
          <w:sz w:val="24"/>
          <w:szCs w:val="24"/>
        </w:rPr>
        <w:t>: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timi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r</w:t>
      </w:r>
      <w:r>
        <w:rPr>
          <w:spacing w:val="5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(`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tim</w:t>
      </w:r>
      <w:r>
        <w:rPr>
          <w:sz w:val="24"/>
          <w:szCs w:val="24"/>
        </w:rPr>
        <w:t>.Ad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)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e-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.</w:t>
      </w:r>
    </w:p>
    <w:p w14:paraId="234CD8F8" w14:textId="77777777" w:rsidR="00F862DA" w:rsidRDefault="00000000">
      <w:pPr>
        <w:spacing w:before="4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ml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Epo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10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h.</w:t>
      </w:r>
    </w:p>
    <w:p w14:paraId="562C78DC" w14:textId="77777777" w:rsidR="00F862DA" w:rsidRDefault="00000000">
      <w:pPr>
        <w:spacing w:before="38" w:line="276" w:lineRule="auto"/>
        <w:ind w:left="116" w:right="76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h,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oss)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ung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032576CD" w14:textId="77777777" w:rsidR="00F862DA" w:rsidRDefault="00F862DA">
      <w:pPr>
        <w:spacing w:before="7" w:line="100" w:lineRule="exact"/>
        <w:rPr>
          <w:sz w:val="11"/>
          <w:szCs w:val="11"/>
        </w:rPr>
      </w:pPr>
    </w:p>
    <w:p w14:paraId="4F4B5902" w14:textId="77777777" w:rsidR="00F862DA" w:rsidRDefault="00F862DA">
      <w:pPr>
        <w:spacing w:line="200" w:lineRule="exact"/>
      </w:pPr>
    </w:p>
    <w:p w14:paraId="18A286F6" w14:textId="77777777" w:rsidR="00F862DA" w:rsidRDefault="00000000">
      <w:pPr>
        <w:ind w:left="476"/>
        <w:rPr>
          <w:sz w:val="24"/>
          <w:szCs w:val="24"/>
        </w:rPr>
      </w:pPr>
      <w:r>
        <w:rPr>
          <w:sz w:val="24"/>
          <w:szCs w:val="24"/>
        </w:rPr>
        <w:t xml:space="preserve">2.5.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</w:p>
    <w:p w14:paraId="2E203EB2" w14:textId="77777777" w:rsidR="00F862DA" w:rsidRDefault="00000000">
      <w:pPr>
        <w:spacing w:before="41" w:line="276" w:lineRule="auto"/>
        <w:ind w:left="116" w:right="76" w:firstLine="96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kpo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nt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e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`f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_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_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kpo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>`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kpo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kup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_d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`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tim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2611F667" w14:textId="77777777" w:rsidR="00F862DA" w:rsidRDefault="00F862DA">
      <w:pPr>
        <w:spacing w:before="10" w:line="100" w:lineRule="exact"/>
        <w:rPr>
          <w:sz w:val="11"/>
          <w:szCs w:val="11"/>
        </w:rPr>
      </w:pPr>
    </w:p>
    <w:p w14:paraId="1A2688B0" w14:textId="77777777" w:rsidR="00F862DA" w:rsidRDefault="00F862DA">
      <w:pPr>
        <w:spacing w:line="200" w:lineRule="exact"/>
      </w:pPr>
    </w:p>
    <w:p w14:paraId="5356956A" w14:textId="77777777" w:rsidR="00F862DA" w:rsidRDefault="00000000">
      <w:pPr>
        <w:ind w:left="116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</w:t>
      </w:r>
    </w:p>
    <w:p w14:paraId="3BAED64E" w14:textId="77777777" w:rsidR="00F862DA" w:rsidRDefault="00000000">
      <w:pPr>
        <w:spacing w:before="41"/>
        <w:ind w:left="116"/>
        <w:rPr>
          <w:sz w:val="24"/>
          <w:szCs w:val="24"/>
        </w:rPr>
      </w:pPr>
      <w:r>
        <w:rPr>
          <w:sz w:val="24"/>
          <w:szCs w:val="24"/>
        </w:rPr>
        <w:t>3.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skusi</w:t>
      </w:r>
    </w:p>
    <w:p w14:paraId="3D603D29" w14:textId="77777777" w:rsidR="00F862DA" w:rsidRDefault="00000000">
      <w:pPr>
        <w:spacing w:before="41"/>
        <w:ind w:left="116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</w:t>
      </w:r>
    </w:p>
    <w:p w14:paraId="30172B08" w14:textId="77777777" w:rsidR="00F862DA" w:rsidRDefault="00000000">
      <w:pPr>
        <w:spacing w:before="41"/>
        <w:ind w:left="476"/>
        <w:rPr>
          <w:sz w:val="24"/>
          <w:szCs w:val="24"/>
        </w:rPr>
      </w:pPr>
      <w:r>
        <w:rPr>
          <w:sz w:val="24"/>
          <w:szCs w:val="24"/>
        </w:rPr>
        <w:t>3.1. 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03DAA348" w14:textId="77777777" w:rsidR="00F862DA" w:rsidRDefault="00000000">
      <w:pPr>
        <w:spacing w:before="41" w:line="277" w:lineRule="auto"/>
        <w:ind w:left="836" w:right="77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k. </w:t>
      </w:r>
      <w:r>
        <w:rPr>
          <w:spacing w:val="-1"/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Epo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75B6BEAB" w14:textId="77777777" w:rsidR="00F862DA" w:rsidRDefault="00000000">
      <w:pPr>
        <w:spacing w:line="260" w:lineRule="exact"/>
        <w:ind w:left="1556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oss: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0.0380</w:t>
      </w:r>
    </w:p>
    <w:p w14:paraId="7EBDAB31" w14:textId="77777777" w:rsidR="00F862DA" w:rsidRDefault="00000000">
      <w:pPr>
        <w:spacing w:before="41"/>
        <w:ind w:left="1556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on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ss: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0.0604</w:t>
      </w:r>
    </w:p>
    <w:p w14:paraId="4D5D676B" w14:textId="77777777" w:rsidR="00F862DA" w:rsidRDefault="00000000">
      <w:pPr>
        <w:spacing w:before="43"/>
        <w:ind w:left="1556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 A</w:t>
      </w:r>
      <w:r>
        <w:rPr>
          <w:spacing w:val="-1"/>
          <w:sz w:val="24"/>
          <w:szCs w:val="24"/>
        </w:rPr>
        <w:t>cc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c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0.9750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97.50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)</w:t>
      </w:r>
    </w:p>
    <w:p w14:paraId="13554E03" w14:textId="77777777" w:rsidR="00F862DA" w:rsidRDefault="00000000">
      <w:pPr>
        <w:spacing w:before="41" w:line="275" w:lineRule="auto"/>
        <w:ind w:left="116" w:right="75" w:firstLine="720"/>
        <w:jc w:val="both"/>
        <w:rPr>
          <w:sz w:val="24"/>
          <w:szCs w:val="24"/>
        </w:rPr>
      </w:pP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97.50%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e-</w:t>
      </w:r>
      <w:r>
        <w:rPr>
          <w:sz w:val="24"/>
          <w:szCs w:val="24"/>
        </w:rPr>
        <w:t>10,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oss</w:t>
      </w:r>
      <w:r>
        <w:rPr>
          <w:spacing w:val="3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3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upun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nggi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k</w:t>
      </w:r>
      <w:r>
        <w:rPr>
          <w:spacing w:val="-1"/>
          <w:sz w:val="24"/>
          <w:szCs w:val="24"/>
        </w:rPr>
        <w:t>e-</w:t>
      </w:r>
      <w:r>
        <w:rPr>
          <w:sz w:val="24"/>
          <w:szCs w:val="24"/>
        </w:rPr>
        <w:t>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4A9E9045" w14:textId="77777777" w:rsidR="00F862DA" w:rsidRDefault="00F862DA">
      <w:pPr>
        <w:spacing w:before="1" w:line="120" w:lineRule="exact"/>
        <w:rPr>
          <w:sz w:val="12"/>
          <w:szCs w:val="12"/>
        </w:rPr>
      </w:pPr>
    </w:p>
    <w:p w14:paraId="40119656" w14:textId="77777777" w:rsidR="00F862DA" w:rsidRDefault="00F862DA">
      <w:pPr>
        <w:spacing w:line="200" w:lineRule="exact"/>
      </w:pPr>
    </w:p>
    <w:p w14:paraId="7DC130F6" w14:textId="77777777" w:rsidR="00F862DA" w:rsidRDefault="00000000">
      <w:pPr>
        <w:ind w:left="476"/>
        <w:rPr>
          <w:sz w:val="24"/>
          <w:szCs w:val="24"/>
        </w:rPr>
      </w:pPr>
      <w:r>
        <w:rPr>
          <w:sz w:val="24"/>
          <w:szCs w:val="24"/>
        </w:rPr>
        <w:t>3.2. 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778057C2" w14:textId="77777777" w:rsidR="00F862DA" w:rsidRDefault="00000000">
      <w:pPr>
        <w:tabs>
          <w:tab w:val="left" w:pos="900"/>
        </w:tabs>
        <w:spacing w:before="41" w:line="276" w:lineRule="auto"/>
        <w:ind w:left="915" w:right="74" w:hanging="398"/>
        <w:jc w:val="both"/>
        <w:rPr>
          <w:sz w:val="24"/>
          <w:szCs w:val="24"/>
        </w:rPr>
        <w:sectPr w:rsidR="00F862DA">
          <w:pgSz w:w="11920" w:h="16840"/>
          <w:pgMar w:top="1360" w:right="1540" w:bottom="280" w:left="1540" w:header="720" w:footer="720" w:gutter="0"/>
          <w:cols w:space="720"/>
        </w:sect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ug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ss)</w:t>
      </w:r>
      <w:r>
        <w:rPr>
          <w:spacing w:val="3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vs.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:</w:t>
      </w:r>
      <w:r>
        <w:rPr>
          <w:spacing w:val="3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ot</w:t>
      </w:r>
      <w:r>
        <w:rPr>
          <w:spacing w:val="3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oss)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book. Ku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va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oss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oss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upun 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oss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 kons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n,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 ov</w:t>
      </w:r>
      <w:r>
        <w:rPr>
          <w:spacing w:val="-1"/>
          <w:sz w:val="24"/>
          <w:szCs w:val="24"/>
        </w:rPr>
        <w:t>erf</w:t>
      </w:r>
      <w:r>
        <w:rPr>
          <w:spacing w:val="1"/>
          <w:sz w:val="24"/>
          <w:szCs w:val="24"/>
        </w:rPr>
        <w:t>itti</w:t>
      </w:r>
      <w:r>
        <w:rPr>
          <w:sz w:val="24"/>
          <w:szCs w:val="24"/>
        </w:rPr>
        <w:t xml:space="preserve">ng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h.</w:t>
      </w:r>
    </w:p>
    <w:p w14:paraId="11B39A33" w14:textId="77777777" w:rsidR="00F862DA" w:rsidRDefault="00F862DA">
      <w:pPr>
        <w:spacing w:before="2" w:line="100" w:lineRule="exact"/>
        <w:rPr>
          <w:sz w:val="10"/>
          <w:szCs w:val="10"/>
        </w:rPr>
      </w:pPr>
    </w:p>
    <w:p w14:paraId="322F5F95" w14:textId="77777777" w:rsidR="00F862DA" w:rsidRDefault="00BA44F6">
      <w:pPr>
        <w:ind w:left="116"/>
      </w:pPr>
      <w:r>
        <w:pict w14:anchorId="262107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08.2pt">
            <v:imagedata r:id="rId6" o:title=""/>
          </v:shape>
        </w:pict>
      </w:r>
    </w:p>
    <w:p w14:paraId="5E72B4CA" w14:textId="77777777" w:rsidR="00F862DA" w:rsidRDefault="00F862DA">
      <w:pPr>
        <w:spacing w:before="5" w:line="100" w:lineRule="exact"/>
        <w:rPr>
          <w:sz w:val="10"/>
          <w:szCs w:val="10"/>
        </w:rPr>
      </w:pPr>
    </w:p>
    <w:p w14:paraId="718E852B" w14:textId="77777777" w:rsidR="00F862DA" w:rsidRDefault="00F862DA">
      <w:pPr>
        <w:spacing w:line="200" w:lineRule="exact"/>
      </w:pPr>
    </w:p>
    <w:p w14:paraId="0397B005" w14:textId="77777777" w:rsidR="00F862DA" w:rsidRDefault="00000000">
      <w:pPr>
        <w:tabs>
          <w:tab w:val="left" w:pos="900"/>
        </w:tabs>
        <w:spacing w:before="29" w:line="275" w:lineRule="auto"/>
        <w:ind w:left="915" w:right="74" w:hanging="398"/>
        <w:jc w:val="both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: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va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i pun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kn</w:t>
      </w:r>
      <w:r>
        <w:rPr>
          <w:spacing w:val="-2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6D486AC8" w14:textId="77777777" w:rsidR="00F862DA" w:rsidRDefault="00000000">
      <w:pPr>
        <w:tabs>
          <w:tab w:val="left" w:pos="900"/>
        </w:tabs>
        <w:spacing w:before="4" w:line="275" w:lineRule="auto"/>
        <w:ind w:left="915" w:right="75" w:hanging="398"/>
        <w:jc w:val="both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x: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ngung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ot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Anda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p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x: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it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ue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TN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se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it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(F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(F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book.</w:t>
      </w:r>
      <w:r>
        <w:rPr>
          <w:spacing w:val="5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ung 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 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d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n.]</w:t>
      </w:r>
    </w:p>
    <w:p w14:paraId="0E3578FD" w14:textId="77777777" w:rsidR="00F862DA" w:rsidRDefault="00F862DA">
      <w:pPr>
        <w:spacing w:before="1" w:line="120" w:lineRule="exact"/>
        <w:rPr>
          <w:sz w:val="12"/>
          <w:szCs w:val="12"/>
        </w:rPr>
      </w:pPr>
    </w:p>
    <w:p w14:paraId="346F3EFA" w14:textId="77777777" w:rsidR="00F862DA" w:rsidRDefault="00F862DA">
      <w:pPr>
        <w:spacing w:line="200" w:lineRule="exact"/>
      </w:pPr>
    </w:p>
    <w:p w14:paraId="2ACFD816" w14:textId="77777777" w:rsidR="00F862DA" w:rsidRDefault="00000000">
      <w:pPr>
        <w:ind w:left="476"/>
        <w:rPr>
          <w:sz w:val="24"/>
          <w:szCs w:val="24"/>
        </w:rPr>
      </w:pPr>
      <w:r>
        <w:rPr>
          <w:sz w:val="24"/>
          <w:szCs w:val="24"/>
        </w:rPr>
        <w:t>3.3.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skusi</w:t>
      </w:r>
    </w:p>
    <w:p w14:paraId="02A1809D" w14:textId="77777777" w:rsidR="00F862DA" w:rsidRDefault="00000000">
      <w:pPr>
        <w:spacing w:before="41" w:line="276" w:lineRule="auto"/>
        <w:ind w:left="116" w:right="74" w:firstLine="720"/>
        <w:jc w:val="both"/>
        <w:rPr>
          <w:sz w:val="24"/>
          <w:szCs w:val="24"/>
        </w:rPr>
      </w:pPr>
      <w:r>
        <w:rPr>
          <w:sz w:val="24"/>
          <w:szCs w:val="24"/>
        </w:rPr>
        <w:t>Aku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gi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97.50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ur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18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efe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 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e-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ecar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oss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)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erf</w:t>
      </w:r>
      <w:r>
        <w:rPr>
          <w:spacing w:val="1"/>
          <w:sz w:val="24"/>
          <w:szCs w:val="24"/>
        </w:rPr>
        <w:t>itti</w:t>
      </w:r>
      <w:r>
        <w:rPr>
          <w:sz w:val="24"/>
          <w:szCs w:val="24"/>
        </w:rPr>
        <w:t xml:space="preserve">ng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14:paraId="08CFB87E" w14:textId="77777777" w:rsidR="00F862DA" w:rsidRDefault="00F862DA">
      <w:pPr>
        <w:spacing w:line="120" w:lineRule="exact"/>
        <w:rPr>
          <w:sz w:val="12"/>
          <w:szCs w:val="12"/>
        </w:rPr>
      </w:pPr>
    </w:p>
    <w:p w14:paraId="23E568C2" w14:textId="77777777" w:rsidR="00F862DA" w:rsidRDefault="00F862DA">
      <w:pPr>
        <w:spacing w:line="200" w:lineRule="exact"/>
      </w:pPr>
    </w:p>
    <w:p w14:paraId="32F0A0AD" w14:textId="77777777" w:rsidR="00F862DA" w:rsidRDefault="00000000">
      <w:pPr>
        <w:ind w:left="116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</w:t>
      </w:r>
    </w:p>
    <w:p w14:paraId="5450DF01" w14:textId="77777777" w:rsidR="00F862DA" w:rsidRDefault="00000000">
      <w:pPr>
        <w:spacing w:before="41"/>
        <w:ind w:left="116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ksi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</w:p>
    <w:p w14:paraId="3D881CDE" w14:textId="77777777" w:rsidR="00F862DA" w:rsidRDefault="00000000">
      <w:pPr>
        <w:spacing w:before="41" w:line="277" w:lineRule="auto"/>
        <w:ind w:left="836" w:right="74" w:hanging="720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 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book</w:t>
      </w:r>
      <w:r>
        <w:rPr>
          <w:spacing w:val="4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ungs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4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</w:p>
    <w:p w14:paraId="29C8373C" w14:textId="77777777" w:rsidR="00F862DA" w:rsidRDefault="00000000">
      <w:pPr>
        <w:spacing w:line="260" w:lineRule="exact"/>
        <w:ind w:left="116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i 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 xml:space="preserve">e 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kpo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nt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ksi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2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</w:p>
    <w:p w14:paraId="00FBB053" w14:textId="77777777" w:rsidR="00F862DA" w:rsidRDefault="00000000">
      <w:pPr>
        <w:spacing w:before="41"/>
        <w:ind w:left="116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14:paraId="52A8041E" w14:textId="77777777" w:rsidR="00F862DA" w:rsidRDefault="00F862DA">
      <w:pPr>
        <w:spacing w:before="8" w:line="140" w:lineRule="exact"/>
        <w:rPr>
          <w:sz w:val="15"/>
          <w:szCs w:val="15"/>
        </w:rPr>
      </w:pPr>
    </w:p>
    <w:p w14:paraId="12B2D3EF" w14:textId="77777777" w:rsidR="00F862DA" w:rsidRDefault="00F862DA">
      <w:pPr>
        <w:spacing w:line="200" w:lineRule="exact"/>
      </w:pPr>
    </w:p>
    <w:p w14:paraId="71793F61" w14:textId="77777777" w:rsidR="00F862DA" w:rsidRDefault="00000000">
      <w:pPr>
        <w:ind w:left="476"/>
        <w:rPr>
          <w:sz w:val="24"/>
          <w:szCs w:val="24"/>
        </w:rPr>
      </w:pPr>
      <w:r>
        <w:rPr>
          <w:sz w:val="24"/>
          <w:szCs w:val="24"/>
        </w:rPr>
        <w:t xml:space="preserve">4.1.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</w:p>
    <w:p w14:paraId="538157FC" w14:textId="77777777" w:rsidR="00F862DA" w:rsidRDefault="00000000">
      <w:pPr>
        <w:spacing w:before="43" w:line="275" w:lineRule="auto"/>
        <w:ind w:left="116" w:right="77" w:firstLine="720"/>
        <w:jc w:val="both"/>
        <w:rPr>
          <w:sz w:val="24"/>
          <w:szCs w:val="24"/>
        </w:rPr>
        <w:sectPr w:rsidR="00F862DA">
          <w:pgSz w:w="11920" w:h="16840"/>
          <w:pgMar w:top="1320" w:right="1540" w:bottom="280" w:left="1540" w:header="720" w:footer="720" w:gutter="0"/>
          <w:cols w:space="720"/>
        </w:sect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ungsi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d_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gh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_p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_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`  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nggung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kpo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18,</w:t>
      </w:r>
      <w:r>
        <w:rPr>
          <w:spacing w:val="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`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c`</w:t>
      </w:r>
      <w:r>
        <w:rPr>
          <w:sz w:val="24"/>
          <w:szCs w:val="24"/>
        </w:rPr>
        <w:t>,</w:t>
      </w:r>
    </w:p>
    <w:p w14:paraId="2419402E" w14:textId="77777777" w:rsidR="00F862DA" w:rsidRDefault="00000000">
      <w:pPr>
        <w:spacing w:before="62" w:line="275" w:lineRule="auto"/>
        <w:ind w:left="116" w:right="73"/>
        <w:rPr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_s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_d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ode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(`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()`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7BFF22F" w14:textId="77777777" w:rsidR="00F862DA" w:rsidRDefault="00F862DA">
      <w:pPr>
        <w:spacing w:before="1" w:line="120" w:lineRule="exact"/>
        <w:rPr>
          <w:sz w:val="12"/>
          <w:szCs w:val="12"/>
        </w:rPr>
      </w:pPr>
    </w:p>
    <w:p w14:paraId="19BAEE3C" w14:textId="77777777" w:rsidR="00F862DA" w:rsidRDefault="00F862DA">
      <w:pPr>
        <w:spacing w:line="200" w:lineRule="exact"/>
      </w:pPr>
    </w:p>
    <w:p w14:paraId="335242B3" w14:textId="77777777" w:rsidR="00F862DA" w:rsidRDefault="00000000">
      <w:pPr>
        <w:ind w:left="476"/>
        <w:rPr>
          <w:sz w:val="24"/>
          <w:szCs w:val="24"/>
        </w:rPr>
      </w:pPr>
      <w:r>
        <w:rPr>
          <w:sz w:val="24"/>
          <w:szCs w:val="24"/>
        </w:rPr>
        <w:t xml:space="preserve">4.2.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ungsi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ksi</w:t>
      </w:r>
    </w:p>
    <w:p w14:paraId="75D58AC4" w14:textId="77777777" w:rsidR="00F862DA" w:rsidRDefault="00000000">
      <w:pPr>
        <w:spacing w:before="41" w:line="275" w:lineRule="auto"/>
        <w:ind w:left="116" w:right="76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ungsi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_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_p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h,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ss_n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`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-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nput </w:t>
      </w:r>
      <w:r>
        <w:rPr>
          <w:spacing w:val="-1"/>
          <w:sz w:val="24"/>
          <w:szCs w:val="24"/>
        </w:rPr>
        <w:t>(re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e)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fere</w:t>
      </w:r>
      <w:r>
        <w:rPr>
          <w:sz w:val="24"/>
          <w:szCs w:val="24"/>
        </w:rPr>
        <w:t xml:space="preserve">nsi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ksi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put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skor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.</w:t>
      </w:r>
    </w:p>
    <w:p w14:paraId="1C3974D2" w14:textId="77777777" w:rsidR="00F862DA" w:rsidRDefault="00F862DA">
      <w:pPr>
        <w:spacing w:before="1" w:line="120" w:lineRule="exact"/>
        <w:rPr>
          <w:sz w:val="12"/>
          <w:szCs w:val="12"/>
        </w:rPr>
      </w:pPr>
    </w:p>
    <w:p w14:paraId="63435A41" w14:textId="77777777" w:rsidR="00F862DA" w:rsidRDefault="00F862DA">
      <w:pPr>
        <w:spacing w:line="200" w:lineRule="exact"/>
      </w:pPr>
    </w:p>
    <w:p w14:paraId="29EA51C5" w14:textId="77777777" w:rsidR="00F862DA" w:rsidRDefault="00000000">
      <w:pPr>
        <w:ind w:left="476"/>
        <w:rPr>
          <w:sz w:val="24"/>
          <w:szCs w:val="24"/>
        </w:rPr>
      </w:pPr>
      <w:r>
        <w:rPr>
          <w:sz w:val="24"/>
          <w:szCs w:val="24"/>
        </w:rPr>
        <w:t xml:space="preserve">4.2.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ksi</w:t>
      </w:r>
    </w:p>
    <w:p w14:paraId="1D4FCA76" w14:textId="77777777" w:rsidR="00F862DA" w:rsidRDefault="00000000">
      <w:pPr>
        <w:spacing w:before="41"/>
        <w:ind w:right="116"/>
        <w:jc w:val="right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  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oh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ksi  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  </w:t>
      </w:r>
      <w:r>
        <w:rPr>
          <w:spacing w:val="3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  </w:t>
      </w:r>
      <w:r>
        <w:rPr>
          <w:spacing w:val="3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  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</w:p>
    <w:p w14:paraId="1916C6D1" w14:textId="77777777" w:rsidR="00F862DA" w:rsidRDefault="00000000">
      <w:pPr>
        <w:spacing w:before="41" w:line="277" w:lineRule="auto"/>
        <w:ind w:left="116" w:right="74"/>
        <w:rPr>
          <w:sz w:val="24"/>
          <w:szCs w:val="24"/>
        </w:rPr>
      </w:pP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/t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t/m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pg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 xml:space="preserve">.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l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ksi 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/R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tli</w:t>
      </w:r>
      <w:r>
        <w:rPr>
          <w:sz w:val="24"/>
          <w:szCs w:val="24"/>
        </w:rPr>
        <w:t>b.</w:t>
      </w:r>
    </w:p>
    <w:p w14:paraId="19D61160" w14:textId="77777777" w:rsidR="00F862DA" w:rsidRDefault="00F862DA">
      <w:pPr>
        <w:spacing w:before="6" w:line="100" w:lineRule="exact"/>
        <w:rPr>
          <w:sz w:val="11"/>
          <w:szCs w:val="11"/>
        </w:rPr>
      </w:pPr>
    </w:p>
    <w:p w14:paraId="4465545C" w14:textId="77777777" w:rsidR="00F862DA" w:rsidRDefault="00F862DA">
      <w:pPr>
        <w:spacing w:line="200" w:lineRule="exact"/>
      </w:pPr>
    </w:p>
    <w:p w14:paraId="7E622802" w14:textId="77777777" w:rsidR="00F862DA" w:rsidRDefault="00BA44F6">
      <w:pPr>
        <w:ind w:left="116"/>
      </w:pPr>
      <w:r>
        <w:pict w14:anchorId="5C21A0BC">
          <v:shape id="_x0000_i1026" type="#_x0000_t75" style="width:219.6pt;height:252pt">
            <v:imagedata r:id="rId7" o:title=""/>
          </v:shape>
        </w:pict>
      </w:r>
    </w:p>
    <w:p w14:paraId="16A5C5B9" w14:textId="77777777" w:rsidR="00F862DA" w:rsidRDefault="00F862DA">
      <w:pPr>
        <w:spacing w:before="5" w:line="160" w:lineRule="exact"/>
        <w:rPr>
          <w:sz w:val="16"/>
          <w:szCs w:val="16"/>
        </w:rPr>
      </w:pPr>
    </w:p>
    <w:p w14:paraId="709EFA62" w14:textId="77777777" w:rsidR="00F862DA" w:rsidRDefault="00F862DA">
      <w:pPr>
        <w:spacing w:line="200" w:lineRule="exact"/>
      </w:pPr>
    </w:p>
    <w:p w14:paraId="1DF879F0" w14:textId="77777777" w:rsidR="00F862DA" w:rsidRDefault="00000000">
      <w:pPr>
        <w:ind w:left="116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</w:t>
      </w:r>
    </w:p>
    <w:p w14:paraId="606ABB3C" w14:textId="77777777" w:rsidR="00F862DA" w:rsidRDefault="00000000">
      <w:pPr>
        <w:spacing w:before="38"/>
        <w:ind w:left="116"/>
        <w:rPr>
          <w:sz w:val="24"/>
          <w:szCs w:val="24"/>
        </w:rPr>
      </w:pPr>
      <w:r>
        <w:rPr>
          <w:sz w:val="24"/>
          <w:szCs w:val="24"/>
        </w:rPr>
        <w:t>4.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799DDED6" w14:textId="77777777" w:rsidR="00F862DA" w:rsidRDefault="00000000">
      <w:pPr>
        <w:spacing w:before="43" w:line="275" w:lineRule="auto"/>
        <w:ind w:left="75" w:right="117"/>
        <w:jc w:val="right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k </w:t>
      </w:r>
      <w:r>
        <w:rPr>
          <w:spacing w:val="4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ni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l </w:t>
      </w:r>
      <w:r>
        <w:rPr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4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p </w:t>
      </w:r>
      <w:r>
        <w:rPr>
          <w:spacing w:val="4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18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4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4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 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97.50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.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gun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e-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uh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 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efe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f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.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h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ksi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4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u,</w:t>
      </w:r>
    </w:p>
    <w:p w14:paraId="387AA31D" w14:textId="77777777" w:rsidR="00F862DA" w:rsidRDefault="00000000">
      <w:pPr>
        <w:spacing w:before="4"/>
        <w:ind w:left="116"/>
        <w:rPr>
          <w:sz w:val="24"/>
          <w:szCs w:val="24"/>
        </w:rPr>
      </w:pP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53D0749D" w14:textId="77777777" w:rsidR="00F862DA" w:rsidRDefault="00F862DA">
      <w:pPr>
        <w:spacing w:before="8" w:line="140" w:lineRule="exact"/>
        <w:rPr>
          <w:sz w:val="15"/>
          <w:szCs w:val="15"/>
        </w:rPr>
      </w:pPr>
    </w:p>
    <w:p w14:paraId="7F168625" w14:textId="77777777" w:rsidR="00F862DA" w:rsidRDefault="00F862DA">
      <w:pPr>
        <w:spacing w:line="200" w:lineRule="exact"/>
      </w:pPr>
    </w:p>
    <w:p w14:paraId="1E2534DA" w14:textId="77777777" w:rsidR="00F862DA" w:rsidRDefault="00000000">
      <w:pPr>
        <w:spacing w:line="277" w:lineRule="auto"/>
        <w:ind w:left="116" w:right="146"/>
        <w:rPr>
          <w:sz w:val="24"/>
          <w:szCs w:val="24"/>
        </w:rPr>
      </w:pP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= Akh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146948F8" w14:textId="77777777" w:rsidR="00F862DA" w:rsidRDefault="00000000">
      <w:pPr>
        <w:spacing w:line="260" w:lineRule="exact"/>
        <w:ind w:left="116"/>
        <w:rPr>
          <w:sz w:val="24"/>
          <w:szCs w:val="24"/>
        </w:rPr>
      </w:pP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=</w:t>
      </w:r>
    </w:p>
    <w:sectPr w:rsidR="00F862DA">
      <w:pgSz w:w="11920" w:h="16840"/>
      <w:pgMar w:top="1360" w:right="15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57C7A"/>
    <w:multiLevelType w:val="multilevel"/>
    <w:tmpl w:val="74601F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5897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2DA"/>
    <w:rsid w:val="000C7672"/>
    <w:rsid w:val="00171871"/>
    <w:rsid w:val="0054298E"/>
    <w:rsid w:val="006C4AD0"/>
    <w:rsid w:val="008F492B"/>
    <w:rsid w:val="00BA44F6"/>
    <w:rsid w:val="00F8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5804"/>
  <w15:docId w15:val="{6E2DA001-BF9E-457D-A3C5-00C5CB15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kaggle.com/datasets/imsparsh/flowers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1555</Words>
  <Characters>8867</Characters>
  <Application>Microsoft Office Word</Application>
  <DocSecurity>0</DocSecurity>
  <Lines>73</Lines>
  <Paragraphs>20</Paragraphs>
  <ScaleCrop>false</ScaleCrop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Blaz Cat</cp:lastModifiedBy>
  <cp:revision>5</cp:revision>
  <cp:lastPrinted>2025-06-01T01:30:00Z</cp:lastPrinted>
  <dcterms:created xsi:type="dcterms:W3CDTF">2025-06-01T01:29:00Z</dcterms:created>
  <dcterms:modified xsi:type="dcterms:W3CDTF">2025-06-01T02:42:00Z</dcterms:modified>
</cp:coreProperties>
</file>